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79" w:rsidRDefault="00156B51">
      <w:pPr>
        <w:spacing w:before="4" w:line="100" w:lineRule="exact"/>
        <w:rPr>
          <w:sz w:val="10"/>
          <w:szCs w:val="10"/>
        </w:rPr>
      </w:pPr>
      <w:bookmarkStart w:id="0" w:name="_GoBack"/>
      <w:r>
        <w:pict>
          <v:group id="_x0000_s1036" style="position:absolute;margin-left:0;margin-top:0;width:594.95pt;height:857.65pt;z-index:-251663360;mso-position-horizontal-relative:page;mso-position-vertical-relative:page" coordsize="11899,16838">
            <v:shape id="_x0000_s1037" style="position:absolute;width:11899;height:16838" coordsize="11899,16838" path="m11899,16838l11899,,,,,16838r11899,xe" fillcolor="#fce9d9" stroked="f">
              <v:path arrowok="t"/>
            </v:shape>
            <w10:wrap anchorx="page" anchory="page"/>
          </v:group>
        </w:pict>
      </w:r>
      <w:bookmarkEnd w:id="0"/>
    </w:p>
    <w:p w:rsidR="00753779" w:rsidRPr="00156B51" w:rsidRDefault="00C82753">
      <w:pPr>
        <w:spacing w:line="500" w:lineRule="exact"/>
        <w:ind w:left="3726" w:right="3372"/>
        <w:jc w:val="center"/>
        <w:rPr>
          <w:rFonts w:ascii="Verdana" w:eastAsia="Courier New" w:hAnsi="Verdana" w:cs="Courier New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B51">
        <w:rPr>
          <w:rFonts w:ascii="Verdana" w:eastAsia="Courier New" w:hAnsi="Verdana" w:cs="Courier New"/>
          <w:color w:val="000000" w:themeColor="text1"/>
          <w:w w:val="99"/>
          <w:position w:val="-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Mays</w:t>
      </w:r>
      <w:r w:rsidRPr="00156B51">
        <w:rPr>
          <w:rFonts w:ascii="Verdana" w:eastAsia="Courier New" w:hAnsi="Verdana" w:cs="Courier New"/>
          <w:color w:val="000000" w:themeColor="text1"/>
          <w:position w:val="-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6B51">
        <w:rPr>
          <w:rFonts w:ascii="Verdana" w:eastAsia="Courier New" w:hAnsi="Verdana" w:cs="Courier New"/>
          <w:color w:val="000000" w:themeColor="text1"/>
          <w:w w:val="99"/>
          <w:position w:val="-3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Taleeb</w:t>
      </w:r>
      <w:proofErr w:type="spellEnd"/>
    </w:p>
    <w:p w:rsidR="00753779" w:rsidRDefault="00753779">
      <w:pPr>
        <w:spacing w:before="2" w:line="140" w:lineRule="exact"/>
        <w:rPr>
          <w:sz w:val="14"/>
          <w:szCs w:val="14"/>
        </w:rPr>
      </w:pPr>
    </w:p>
    <w:p w:rsidR="00753779" w:rsidRDefault="00753779">
      <w:pPr>
        <w:spacing w:line="200" w:lineRule="exact"/>
      </w:pPr>
    </w:p>
    <w:p w:rsidR="00753779" w:rsidRDefault="00753779">
      <w:pPr>
        <w:spacing w:line="200" w:lineRule="exact"/>
      </w:pPr>
    </w:p>
    <w:p w:rsidR="00753779" w:rsidRDefault="00C82753">
      <w:pPr>
        <w:spacing w:before="24"/>
        <w:ind w:left="3845" w:right="3498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color w:val="FFFFFF"/>
          <w:w w:val="99"/>
          <w:sz w:val="27"/>
          <w:szCs w:val="27"/>
          <w:highlight w:val="black"/>
        </w:rPr>
        <w:t>Personal Information</w:t>
      </w:r>
    </w:p>
    <w:p w:rsidR="00753779" w:rsidRDefault="00753779">
      <w:pPr>
        <w:spacing w:before="9" w:line="160" w:lineRule="exact"/>
        <w:rPr>
          <w:sz w:val="17"/>
          <w:szCs w:val="17"/>
        </w:rPr>
      </w:pPr>
    </w:p>
    <w:p w:rsidR="00753779" w:rsidRDefault="00753779">
      <w:pPr>
        <w:spacing w:line="200" w:lineRule="exact"/>
      </w:pPr>
    </w:p>
    <w:p w:rsidR="00753779" w:rsidRDefault="00C82753">
      <w:pPr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sz w:val="19"/>
          <w:szCs w:val="19"/>
        </w:rPr>
        <w:t>Date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of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birth: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1998/5/10</w:t>
      </w:r>
    </w:p>
    <w:p w:rsidR="00753779" w:rsidRDefault="00C82753">
      <w:pPr>
        <w:spacing w:before="7" w:line="140" w:lineRule="exact"/>
        <w:rPr>
          <w:sz w:val="14"/>
          <w:szCs w:val="1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443.65pt;margin-top:2.65pt;width:89.75pt;height:89.75pt;z-index:-251662336;mso-position-horizontal-relative:page">
            <v:imagedata r:id="rId5" o:title=""/>
            <w10:wrap anchorx="page"/>
          </v:shape>
        </w:pict>
      </w:r>
    </w:p>
    <w:p w:rsidR="00753779" w:rsidRDefault="00C82753">
      <w:pPr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sz w:val="19"/>
          <w:szCs w:val="19"/>
        </w:rPr>
        <w:t>Address: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3A3A3A"/>
          <w:w w:val="101"/>
          <w:sz w:val="19"/>
          <w:szCs w:val="19"/>
        </w:rPr>
        <w:t>Abwien</w:t>
      </w:r>
      <w:proofErr w:type="spellEnd"/>
      <w:r>
        <w:rPr>
          <w:rFonts w:ascii="Arial" w:eastAsia="Arial" w:hAnsi="Arial" w:cs="Arial"/>
          <w:color w:val="3A3A3A"/>
          <w:w w:val="101"/>
          <w:sz w:val="19"/>
          <w:szCs w:val="19"/>
        </w:rPr>
        <w:t>,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Ramallah</w:t>
      </w:r>
    </w:p>
    <w:p w:rsidR="00753779" w:rsidRDefault="00753779">
      <w:pPr>
        <w:spacing w:before="2" w:line="140" w:lineRule="exact"/>
        <w:rPr>
          <w:sz w:val="14"/>
          <w:szCs w:val="14"/>
        </w:rPr>
      </w:pPr>
    </w:p>
    <w:p w:rsidR="00753779" w:rsidRDefault="00C82753">
      <w:pPr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sz w:val="19"/>
          <w:szCs w:val="19"/>
        </w:rPr>
        <w:t>Phone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number: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0595824647</w:t>
      </w:r>
    </w:p>
    <w:p w:rsidR="00753779" w:rsidRDefault="00753779">
      <w:pPr>
        <w:spacing w:before="2" w:line="140" w:lineRule="exact"/>
        <w:rPr>
          <w:sz w:val="14"/>
          <w:szCs w:val="14"/>
        </w:rPr>
      </w:pPr>
    </w:p>
    <w:p w:rsidR="00753779" w:rsidRDefault="00C82753">
      <w:pPr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sz w:val="19"/>
          <w:szCs w:val="19"/>
        </w:rPr>
        <w:t>Email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b/>
          <w:w w:val="101"/>
          <w:sz w:val="19"/>
          <w:szCs w:val="19"/>
        </w:rPr>
        <w:t>address: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maystaleeb98@gmail.com</w:t>
      </w:r>
    </w:p>
    <w:p w:rsidR="00753779" w:rsidRDefault="00753779">
      <w:pPr>
        <w:spacing w:before="7" w:line="120" w:lineRule="exact"/>
        <w:rPr>
          <w:sz w:val="13"/>
          <w:szCs w:val="13"/>
        </w:rPr>
      </w:pPr>
    </w:p>
    <w:p w:rsidR="00753779" w:rsidRDefault="00C82753">
      <w:pPr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w w:val="101"/>
          <w:sz w:val="19"/>
          <w:szCs w:val="19"/>
        </w:rPr>
        <w:t>Web: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https://www.facebook.com/mays.taleb.98/</w:t>
      </w:r>
    </w:p>
    <w:p w:rsidR="00753779" w:rsidRDefault="00753779">
      <w:pPr>
        <w:spacing w:before="10" w:line="100" w:lineRule="exact"/>
        <w:rPr>
          <w:sz w:val="11"/>
          <w:szCs w:val="11"/>
        </w:rPr>
      </w:pPr>
    </w:p>
    <w:p w:rsidR="00753779" w:rsidRDefault="00753779">
      <w:pPr>
        <w:spacing w:line="200" w:lineRule="exact"/>
      </w:pPr>
    </w:p>
    <w:p w:rsidR="00156B51" w:rsidRDefault="00156B51" w:rsidP="00156B51">
      <w:pPr>
        <w:ind w:left="4777" w:right="4423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color w:val="FFFFFF"/>
          <w:w w:val="99"/>
          <w:sz w:val="27"/>
          <w:szCs w:val="27"/>
          <w:highlight w:val="black"/>
        </w:rPr>
        <w:t>Profile</w:t>
      </w:r>
    </w:p>
    <w:p w:rsidR="00753779" w:rsidRDefault="00156B51">
      <w:pPr>
        <w:spacing w:before="9" w:line="180" w:lineRule="exact"/>
        <w:rPr>
          <w:sz w:val="18"/>
          <w:szCs w:val="18"/>
        </w:rPr>
      </w:pPr>
      <w:r>
        <w:pict>
          <v:group id="_x0000_s1040" style="position:absolute;margin-left:40.45pt;margin-top:240.75pt;width:514.1pt;height:0;z-index:-251660288;mso-position-horizontal-relative:page;mso-position-vertical-relative:page" coordorigin="809,5270" coordsize="10282,0">
            <v:shape id="_x0000_s1041" style="position:absolute;left:809;top:5270;width:10282;height:0" coordorigin="809,5270" coordsize="10282,0" path="m809,5270r10282,e" filled="f" strokeweight=".26436mm">
              <v:path arrowok="t"/>
            </v:shape>
            <w10:wrap anchorx="page" anchory="page"/>
          </v:group>
        </w:pict>
      </w:r>
    </w:p>
    <w:p w:rsidR="00753779" w:rsidRDefault="00753779">
      <w:pPr>
        <w:spacing w:line="200" w:lineRule="exact"/>
      </w:pPr>
    </w:p>
    <w:p w:rsidR="00753779" w:rsidRDefault="00C82753">
      <w:pPr>
        <w:spacing w:line="274" w:lineRule="auto"/>
        <w:ind w:left="212" w:right="46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want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apply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this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job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bring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my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strong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sense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of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dedication,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motivation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responsibility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your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company, and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benefit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from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this</w:t>
      </w:r>
      <w:r w:rsidR="00156B51">
        <w:rPr>
          <w:rFonts w:ascii="Arial" w:eastAsia="Arial" w:hAnsi="Arial" w:cs="Arial"/>
          <w:color w:val="3A3A3A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experience.</w:t>
      </w:r>
    </w:p>
    <w:p w:rsidR="00753779" w:rsidRDefault="00753779">
      <w:pPr>
        <w:spacing w:before="6" w:line="140" w:lineRule="exact"/>
        <w:rPr>
          <w:sz w:val="15"/>
          <w:szCs w:val="15"/>
        </w:rPr>
      </w:pPr>
    </w:p>
    <w:p w:rsidR="00753779" w:rsidRPr="00156B51" w:rsidRDefault="00156B51">
      <w:pPr>
        <w:spacing w:line="280" w:lineRule="exact"/>
        <w:ind w:left="63" w:right="780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position w:val="-1"/>
          <w:sz w:val="24"/>
          <w:szCs w:val="24"/>
          <w:u w:val="thick" w:color="000000"/>
        </w:rPr>
        <w:t>Some p</w:t>
      </w:r>
      <w:r w:rsidRPr="00156B51">
        <w:rPr>
          <w:rFonts w:ascii="Arial" w:eastAsia="Arial" w:hAnsi="Arial" w:cs="Arial"/>
          <w:b/>
          <w:w w:val="99"/>
          <w:position w:val="-1"/>
          <w:sz w:val="24"/>
          <w:szCs w:val="24"/>
          <w:u w:val="thick" w:color="000000"/>
        </w:rPr>
        <w:t>rojects I did</w:t>
      </w:r>
    </w:p>
    <w:p w:rsidR="00753779" w:rsidRDefault="00753779">
      <w:pPr>
        <w:spacing w:before="10" w:line="260" w:lineRule="exact"/>
        <w:rPr>
          <w:sz w:val="26"/>
          <w:szCs w:val="26"/>
        </w:rPr>
      </w:pPr>
    </w:p>
    <w:p w:rsidR="00753779" w:rsidRDefault="00C82753">
      <w:pPr>
        <w:spacing w:before="37"/>
        <w:ind w:left="2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95"/>
          <w:sz w:val="19"/>
          <w:szCs w:val="19"/>
        </w:rPr>
        <w:t>1-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 w:rsidR="00156B51">
        <w:rPr>
          <w:rFonts w:ascii="Arial" w:eastAsia="Arial" w:hAnsi="Arial" w:cs="Arial"/>
          <w:color w:val="C00000"/>
          <w:w w:val="101"/>
          <w:sz w:val="19"/>
          <w:szCs w:val="19"/>
          <w:u w:val="single" w:color="C00000"/>
        </w:rPr>
        <w:t>PROJECT</w:t>
      </w:r>
      <w:r>
        <w:rPr>
          <w:rFonts w:ascii="Arial" w:eastAsia="Arial" w:hAnsi="Arial" w:cs="Arial"/>
          <w:color w:val="C00000"/>
          <w:w w:val="101"/>
          <w:sz w:val="19"/>
          <w:szCs w:val="19"/>
          <w:u w:val="single" w:color="C00000"/>
        </w:rPr>
        <w:t xml:space="preserve"> 1 </w:t>
      </w:r>
      <w:r>
        <w:rPr>
          <w:rFonts w:ascii="Arial" w:eastAsia="Arial" w:hAnsi="Arial" w:cs="Arial"/>
          <w:color w:val="3A3A3A"/>
          <w:w w:val="101"/>
          <w:sz w:val="19"/>
          <w:szCs w:val="19"/>
          <w:u w:val="single" w:color="C00000"/>
        </w:rPr>
        <w:t>| Interface</w:t>
      </w:r>
    </w:p>
    <w:p w:rsidR="00753779" w:rsidRDefault="00C82753">
      <w:pPr>
        <w:spacing w:before="31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2019</w:t>
      </w:r>
    </w:p>
    <w:p w:rsidR="00753779" w:rsidRDefault="00C82753">
      <w:pPr>
        <w:spacing w:before="36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Design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Robot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playing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football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controlling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by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using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Mobile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 w:rsidR="00156B51">
        <w:rPr>
          <w:rFonts w:ascii="Arial" w:eastAsia="Arial" w:hAnsi="Arial" w:cs="Arial"/>
          <w:color w:val="3A3A3A"/>
          <w:w w:val="101"/>
          <w:sz w:val="19"/>
          <w:szCs w:val="19"/>
        </w:rPr>
        <w:t>Application</w:t>
      </w:r>
      <w:r w:rsidR="00156B51">
        <w:rPr>
          <w:rFonts w:ascii="Arial" w:eastAsia="Arial" w:hAnsi="Arial" w:cs="Arial"/>
          <w:color w:val="3A3A3A"/>
          <w:sz w:val="19"/>
          <w:szCs w:val="19"/>
        </w:rPr>
        <w:t>,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Using</w:t>
      </w:r>
    </w:p>
    <w:p w:rsidR="00753779" w:rsidRDefault="00C82753">
      <w:pPr>
        <w:spacing w:before="40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Arduino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 w:rsidR="00156B51">
        <w:rPr>
          <w:rFonts w:ascii="Arial" w:eastAsia="Arial" w:hAnsi="Arial" w:cs="Arial"/>
          <w:color w:val="3A3A3A"/>
          <w:w w:val="101"/>
          <w:sz w:val="19"/>
          <w:szCs w:val="19"/>
        </w:rPr>
        <w:t>Language</w:t>
      </w:r>
      <w:r w:rsidR="00156B51">
        <w:rPr>
          <w:rFonts w:ascii="Arial" w:eastAsia="Arial" w:hAnsi="Arial" w:cs="Arial"/>
          <w:color w:val="3A3A3A"/>
          <w:sz w:val="19"/>
          <w:szCs w:val="19"/>
        </w:rPr>
        <w:t>.</w:t>
      </w:r>
    </w:p>
    <w:p w:rsidR="00753779" w:rsidRDefault="00753779">
      <w:pPr>
        <w:spacing w:before="6" w:line="280" w:lineRule="exact"/>
        <w:rPr>
          <w:sz w:val="28"/>
          <w:szCs w:val="28"/>
        </w:rPr>
      </w:pPr>
    </w:p>
    <w:p w:rsidR="00753779" w:rsidRDefault="00C82753">
      <w:pPr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95"/>
          <w:sz w:val="19"/>
          <w:szCs w:val="19"/>
        </w:rPr>
        <w:t>2-</w:t>
      </w:r>
      <w:r w:rsidR="00156B51">
        <w:rPr>
          <w:rFonts w:ascii="Arial" w:eastAsia="Arial" w:hAnsi="Arial" w:cs="Arial"/>
          <w:color w:val="C00000"/>
          <w:w w:val="101"/>
          <w:sz w:val="19"/>
          <w:szCs w:val="19"/>
          <w:u w:val="single" w:color="C00000"/>
        </w:rPr>
        <w:t xml:space="preserve">PROJECT </w:t>
      </w:r>
      <w:r>
        <w:rPr>
          <w:rFonts w:ascii="Arial" w:eastAsia="Arial" w:hAnsi="Arial" w:cs="Arial"/>
          <w:color w:val="C00000"/>
          <w:w w:val="101"/>
          <w:sz w:val="19"/>
          <w:szCs w:val="19"/>
          <w:u w:val="single" w:color="C00000"/>
        </w:rPr>
        <w:t>2</w:t>
      </w:r>
      <w:r>
        <w:rPr>
          <w:rFonts w:ascii="Arial" w:eastAsia="Arial" w:hAnsi="Arial" w:cs="Arial"/>
          <w:color w:val="3A3A3A"/>
          <w:w w:val="101"/>
          <w:sz w:val="19"/>
          <w:szCs w:val="19"/>
          <w:u w:val="single" w:color="C00000"/>
        </w:rPr>
        <w:t>| Data Base</w:t>
      </w:r>
    </w:p>
    <w:p w:rsidR="00753779" w:rsidRDefault="00C82753">
      <w:pPr>
        <w:spacing w:before="36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AT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2018</w:t>
      </w:r>
    </w:p>
    <w:p w:rsidR="00753779" w:rsidRDefault="00C82753">
      <w:pPr>
        <w:spacing w:before="40" w:line="274" w:lineRule="auto"/>
        <w:ind w:left="212" w:right="18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Design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application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electric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machines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store,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which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is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store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data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of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all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products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that are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available.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Also,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application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print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bill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customer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report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manger.</w:t>
      </w:r>
    </w:p>
    <w:p w:rsidR="00753779" w:rsidRDefault="00753779">
      <w:pPr>
        <w:spacing w:line="260" w:lineRule="exact"/>
        <w:rPr>
          <w:sz w:val="26"/>
          <w:szCs w:val="26"/>
        </w:rPr>
      </w:pPr>
    </w:p>
    <w:p w:rsidR="00753779" w:rsidRDefault="00C82753">
      <w:pPr>
        <w:ind w:left="20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95"/>
          <w:sz w:val="19"/>
          <w:szCs w:val="19"/>
        </w:rPr>
        <w:t>3-</w:t>
      </w:r>
      <w:r>
        <w:rPr>
          <w:rFonts w:ascii="Arial" w:eastAsia="Arial" w:hAnsi="Arial" w:cs="Arial"/>
          <w:color w:val="C00000"/>
          <w:w w:val="101"/>
          <w:sz w:val="19"/>
          <w:szCs w:val="19"/>
          <w:u w:val="single" w:color="C00000"/>
        </w:rPr>
        <w:t xml:space="preserve">PROJECT 3 </w:t>
      </w:r>
      <w:r>
        <w:rPr>
          <w:rFonts w:ascii="Arial" w:eastAsia="Arial" w:hAnsi="Arial" w:cs="Arial"/>
          <w:color w:val="3A3A3A"/>
          <w:w w:val="101"/>
          <w:sz w:val="19"/>
          <w:szCs w:val="19"/>
          <w:u w:val="single" w:color="C00000"/>
        </w:rPr>
        <w:t>| ANDROID</w:t>
      </w:r>
    </w:p>
    <w:p w:rsidR="00753779" w:rsidRDefault="00C82753">
      <w:pPr>
        <w:spacing w:before="40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2019</w:t>
      </w:r>
    </w:p>
    <w:p w:rsidR="00753779" w:rsidRDefault="00C82753">
      <w:pPr>
        <w:spacing w:before="36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Design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Supermarket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Mobile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app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facilitate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online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purchase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process.</w:t>
      </w:r>
    </w:p>
    <w:p w:rsidR="00753779" w:rsidRDefault="00753779">
      <w:pPr>
        <w:spacing w:before="6" w:line="280" w:lineRule="exact"/>
        <w:rPr>
          <w:sz w:val="28"/>
          <w:szCs w:val="28"/>
        </w:rPr>
      </w:pPr>
    </w:p>
    <w:p w:rsidR="00753779" w:rsidRPr="00156B51" w:rsidRDefault="00C82753">
      <w:pPr>
        <w:ind w:left="207"/>
        <w:rPr>
          <w:rFonts w:ascii="Arial" w:eastAsia="Arial" w:hAnsi="Arial" w:cs="Arial"/>
          <w:sz w:val="19"/>
          <w:szCs w:val="19"/>
          <w:u w:val="single"/>
        </w:rPr>
      </w:pPr>
      <w:r w:rsidRPr="00156B51">
        <w:rPr>
          <w:rFonts w:ascii="Arial" w:eastAsia="Arial" w:hAnsi="Arial" w:cs="Arial"/>
          <w:color w:val="3A3A3A"/>
          <w:w w:val="95"/>
          <w:sz w:val="19"/>
          <w:szCs w:val="19"/>
          <w:u w:val="single"/>
        </w:rPr>
        <w:t>4-</w:t>
      </w:r>
      <w:r w:rsidRPr="00156B51">
        <w:rPr>
          <w:rFonts w:ascii="Arial" w:eastAsia="Arial" w:hAnsi="Arial" w:cs="Arial"/>
          <w:color w:val="3A3A3A"/>
          <w:sz w:val="19"/>
          <w:szCs w:val="19"/>
          <w:u w:val="single"/>
        </w:rPr>
        <w:t xml:space="preserve"> </w:t>
      </w:r>
      <w:r w:rsidRPr="00156B51">
        <w:rPr>
          <w:rFonts w:ascii="Arial" w:eastAsia="Arial" w:hAnsi="Arial" w:cs="Arial"/>
          <w:color w:val="C00000"/>
          <w:w w:val="101"/>
          <w:sz w:val="19"/>
          <w:szCs w:val="19"/>
          <w:u w:val="single"/>
        </w:rPr>
        <w:t>PROJECT</w:t>
      </w:r>
      <w:r w:rsidRPr="00156B51">
        <w:rPr>
          <w:rFonts w:ascii="Arial" w:eastAsia="Arial" w:hAnsi="Arial" w:cs="Arial"/>
          <w:color w:val="C00000"/>
          <w:sz w:val="19"/>
          <w:szCs w:val="19"/>
          <w:u w:val="single"/>
        </w:rPr>
        <w:t xml:space="preserve"> </w:t>
      </w:r>
      <w:r w:rsidRPr="00156B51">
        <w:rPr>
          <w:rFonts w:ascii="Arial" w:eastAsia="Arial" w:hAnsi="Arial" w:cs="Arial"/>
          <w:color w:val="C00000"/>
          <w:w w:val="101"/>
          <w:sz w:val="19"/>
          <w:szCs w:val="19"/>
          <w:u w:val="single"/>
        </w:rPr>
        <w:t>4</w:t>
      </w:r>
      <w:r w:rsidRPr="00156B51">
        <w:rPr>
          <w:rFonts w:ascii="Arial" w:eastAsia="Arial" w:hAnsi="Arial" w:cs="Arial"/>
          <w:color w:val="C00000"/>
          <w:sz w:val="19"/>
          <w:szCs w:val="19"/>
          <w:u w:val="single"/>
        </w:rPr>
        <w:t xml:space="preserve"> </w:t>
      </w:r>
      <w:r w:rsidRPr="00156B51">
        <w:rPr>
          <w:rFonts w:ascii="Arial" w:eastAsia="Arial" w:hAnsi="Arial" w:cs="Arial"/>
          <w:color w:val="3A3A3A"/>
          <w:w w:val="101"/>
          <w:sz w:val="19"/>
          <w:szCs w:val="19"/>
          <w:u w:val="single"/>
        </w:rPr>
        <w:t>|</w:t>
      </w:r>
      <w:r w:rsidRPr="00156B51">
        <w:rPr>
          <w:rFonts w:ascii="Arial" w:eastAsia="Arial" w:hAnsi="Arial" w:cs="Arial"/>
          <w:color w:val="3A3A3A"/>
          <w:sz w:val="19"/>
          <w:szCs w:val="19"/>
          <w:u w:val="single"/>
        </w:rPr>
        <w:t xml:space="preserve"> </w:t>
      </w:r>
      <w:r w:rsidRPr="00156B51">
        <w:rPr>
          <w:rFonts w:ascii="Arial" w:eastAsia="Arial" w:hAnsi="Arial" w:cs="Arial"/>
          <w:color w:val="3A3A3A"/>
          <w:w w:val="101"/>
          <w:sz w:val="19"/>
          <w:szCs w:val="19"/>
          <w:u w:val="single"/>
        </w:rPr>
        <w:t>ARTIFICIALINTELLIGENCE</w:t>
      </w:r>
    </w:p>
    <w:p w:rsidR="00753779" w:rsidRDefault="00C82753">
      <w:pPr>
        <w:spacing w:before="40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2018</w:t>
      </w:r>
    </w:p>
    <w:p w:rsidR="00753779" w:rsidRDefault="00C82753">
      <w:pPr>
        <w:spacing w:before="36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Use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Constraint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Satisfaction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Problems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“CSP”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Algorithm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distribute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examiners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all</w:t>
      </w:r>
    </w:p>
    <w:p w:rsidR="00753779" w:rsidRDefault="00C82753">
      <w:pPr>
        <w:spacing w:before="31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graduation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projects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in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optimal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way,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based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on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given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constrains.</w:t>
      </w:r>
    </w:p>
    <w:p w:rsidR="00753779" w:rsidRDefault="00C82753">
      <w:pPr>
        <w:spacing w:before="36"/>
        <w:ind w:left="21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Use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Decision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Tree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Naïve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3A3A3A"/>
          <w:w w:val="101"/>
          <w:sz w:val="19"/>
          <w:szCs w:val="19"/>
        </w:rPr>
        <w:t>Biase</w:t>
      </w:r>
      <w:proofErr w:type="spellEnd"/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by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use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machine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learning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tools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color w:val="3A3A3A"/>
          <w:w w:val="101"/>
          <w:sz w:val="19"/>
          <w:szCs w:val="19"/>
        </w:rPr>
        <w:t>“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color w:val="3A3A3A"/>
          <w:w w:val="101"/>
          <w:sz w:val="19"/>
          <w:szCs w:val="19"/>
        </w:rPr>
        <w:t>Weeka</w:t>
      </w:r>
      <w:proofErr w:type="spellEnd"/>
      <w:proofErr w:type="gramEnd"/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“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for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model</w:t>
      </w:r>
    </w:p>
    <w:p w:rsidR="00753779" w:rsidRDefault="00C82753" w:rsidP="00156B51">
      <w:pPr>
        <w:spacing w:before="41" w:line="200" w:lineRule="exact"/>
        <w:ind w:left="212"/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generation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testing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models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for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test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data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reporting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on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results</w:t>
      </w:r>
      <w:r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  <w:t>.</w:t>
      </w:r>
    </w:p>
    <w:p w:rsidR="00156B51" w:rsidRDefault="00156B51" w:rsidP="00156B51">
      <w:pPr>
        <w:spacing w:before="41" w:line="200" w:lineRule="exact"/>
        <w:ind w:left="212"/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</w:pPr>
    </w:p>
    <w:p w:rsidR="00156B51" w:rsidRDefault="00156B51" w:rsidP="00156B51">
      <w:pPr>
        <w:ind w:left="207"/>
        <w:rPr>
          <w:rFonts w:ascii="Arial" w:eastAsia="Arial" w:hAnsi="Arial" w:cs="Arial"/>
          <w:color w:val="3A3A3A"/>
          <w:w w:val="101"/>
          <w:sz w:val="19"/>
          <w:szCs w:val="19"/>
          <w:u w:val="single"/>
        </w:rPr>
      </w:pPr>
      <w:r>
        <w:rPr>
          <w:rFonts w:ascii="Arial" w:eastAsia="Arial" w:hAnsi="Arial" w:cs="Arial"/>
          <w:color w:val="3A3A3A"/>
          <w:w w:val="95"/>
          <w:sz w:val="19"/>
          <w:szCs w:val="19"/>
          <w:u w:val="single"/>
        </w:rPr>
        <w:t>5</w:t>
      </w:r>
      <w:r w:rsidRPr="00156B51">
        <w:rPr>
          <w:rFonts w:ascii="Arial" w:eastAsia="Arial" w:hAnsi="Arial" w:cs="Arial"/>
          <w:color w:val="3A3A3A"/>
          <w:w w:val="95"/>
          <w:sz w:val="19"/>
          <w:szCs w:val="19"/>
          <w:u w:val="single"/>
        </w:rPr>
        <w:t>-</w:t>
      </w:r>
      <w:r w:rsidRPr="00156B51">
        <w:rPr>
          <w:rFonts w:ascii="Arial" w:eastAsia="Arial" w:hAnsi="Arial" w:cs="Arial"/>
          <w:color w:val="3A3A3A"/>
          <w:sz w:val="19"/>
          <w:szCs w:val="19"/>
          <w:u w:val="single"/>
        </w:rPr>
        <w:t xml:space="preserve"> </w:t>
      </w:r>
      <w:r w:rsidRPr="00156B51">
        <w:rPr>
          <w:rFonts w:ascii="Arial" w:eastAsia="Arial" w:hAnsi="Arial" w:cs="Arial"/>
          <w:color w:val="C00000"/>
          <w:w w:val="101"/>
          <w:sz w:val="19"/>
          <w:szCs w:val="19"/>
          <w:u w:val="single"/>
        </w:rPr>
        <w:t>PROJECT</w:t>
      </w:r>
      <w:r w:rsidRPr="00156B51">
        <w:rPr>
          <w:rFonts w:ascii="Arial" w:eastAsia="Arial" w:hAnsi="Arial" w:cs="Arial"/>
          <w:color w:val="C00000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color w:val="C00000"/>
          <w:w w:val="101"/>
          <w:sz w:val="19"/>
          <w:szCs w:val="19"/>
          <w:u w:val="single"/>
        </w:rPr>
        <w:t>5</w:t>
      </w:r>
      <w:r w:rsidRPr="00156B51">
        <w:rPr>
          <w:rFonts w:ascii="Arial" w:eastAsia="Arial" w:hAnsi="Arial" w:cs="Arial"/>
          <w:color w:val="C00000"/>
          <w:sz w:val="19"/>
          <w:szCs w:val="19"/>
          <w:u w:val="single"/>
        </w:rPr>
        <w:t xml:space="preserve"> </w:t>
      </w:r>
      <w:r w:rsidRPr="00156B51">
        <w:rPr>
          <w:rFonts w:ascii="Arial" w:eastAsia="Arial" w:hAnsi="Arial" w:cs="Arial"/>
          <w:color w:val="3A3A3A"/>
          <w:w w:val="101"/>
          <w:sz w:val="19"/>
          <w:szCs w:val="19"/>
          <w:u w:val="single"/>
        </w:rPr>
        <w:t>|</w:t>
      </w:r>
      <w:r w:rsidRPr="00156B51">
        <w:rPr>
          <w:rFonts w:ascii="Arial" w:eastAsia="Arial" w:hAnsi="Arial" w:cs="Arial"/>
          <w:color w:val="3A3A3A"/>
          <w:sz w:val="19"/>
          <w:szCs w:val="19"/>
          <w:u w:val="single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  <w:u w:val="single"/>
        </w:rPr>
        <w:t>Graduation Project</w:t>
      </w:r>
    </w:p>
    <w:p w:rsidR="00156B51" w:rsidRDefault="00156B51" w:rsidP="00156B51">
      <w:pPr>
        <w:ind w:left="207"/>
        <w:rPr>
          <w:rFonts w:ascii="Arial" w:eastAsia="Arial" w:hAnsi="Arial" w:cs="Arial"/>
          <w:color w:val="3A3A3A"/>
          <w:w w:val="95"/>
          <w:sz w:val="19"/>
          <w:szCs w:val="19"/>
        </w:rPr>
      </w:pPr>
      <w:r w:rsidRPr="008A7CBF">
        <w:rPr>
          <w:rFonts w:ascii="Arial" w:eastAsia="Arial" w:hAnsi="Arial" w:cs="Arial"/>
          <w:color w:val="3A3A3A"/>
          <w:w w:val="95"/>
          <w:sz w:val="19"/>
          <w:szCs w:val="19"/>
        </w:rPr>
        <w:t>2020</w:t>
      </w:r>
    </w:p>
    <w:p w:rsidR="00670189" w:rsidRPr="00670189" w:rsidRDefault="00670189" w:rsidP="00670189">
      <w:pPr>
        <w:ind w:left="207"/>
        <w:rPr>
          <w:rFonts w:ascii="Arial" w:eastAsia="Arial" w:hAnsi="Arial" w:cs="Arial"/>
          <w:color w:val="3A3A3A"/>
          <w:w w:val="95"/>
          <w:sz w:val="19"/>
          <w:szCs w:val="19"/>
        </w:rPr>
      </w:pPr>
      <w:r w:rsidRPr="00670189">
        <w:rPr>
          <w:rFonts w:ascii="Arial" w:eastAsia="Arial" w:hAnsi="Arial" w:cs="Arial"/>
          <w:color w:val="3A3A3A"/>
          <w:w w:val="95"/>
          <w:sz w:val="19"/>
          <w:szCs w:val="19"/>
        </w:rPr>
        <w:t>Recommendation application which is shopping app that provides users the ability to manage their daily purchases to admin and customer, and the recommendations to the customer helps him/her to buy products that s/he may need but s/he did not pay attention to, which makes the shopping operation much easier and enjoyable.</w:t>
      </w:r>
    </w:p>
    <w:p w:rsidR="00670189" w:rsidRPr="00670189" w:rsidRDefault="00670189" w:rsidP="00670189">
      <w:pPr>
        <w:ind w:left="207"/>
        <w:rPr>
          <w:rFonts w:ascii="Arial" w:eastAsia="Arial" w:hAnsi="Arial" w:cs="Arial"/>
          <w:color w:val="3A3A3A"/>
          <w:w w:val="95"/>
          <w:sz w:val="19"/>
          <w:szCs w:val="19"/>
        </w:rPr>
      </w:pPr>
      <w:r>
        <w:rPr>
          <w:rFonts w:ascii="Arial" w:eastAsia="Arial" w:hAnsi="Arial" w:cs="Arial"/>
          <w:color w:val="3A3A3A"/>
          <w:w w:val="95"/>
          <w:sz w:val="19"/>
          <w:szCs w:val="19"/>
        </w:rPr>
        <w:t xml:space="preserve">we used android </w:t>
      </w:r>
      <w:r w:rsidRPr="00670189">
        <w:rPr>
          <w:rFonts w:ascii="Arial" w:eastAsia="Arial" w:hAnsi="Arial" w:cs="Arial"/>
          <w:color w:val="3A3A3A"/>
          <w:w w:val="95"/>
          <w:sz w:val="19"/>
          <w:szCs w:val="19"/>
        </w:rPr>
        <w:t>and firebase</w:t>
      </w:r>
      <w:r>
        <w:rPr>
          <w:rFonts w:ascii="Arial" w:eastAsia="Arial" w:hAnsi="Arial" w:cs="Arial"/>
          <w:color w:val="3A3A3A"/>
          <w:w w:val="95"/>
          <w:sz w:val="19"/>
          <w:szCs w:val="19"/>
        </w:rPr>
        <w:t xml:space="preserve"> as </w:t>
      </w:r>
      <w:proofErr w:type="spellStart"/>
      <w:r>
        <w:rPr>
          <w:rFonts w:ascii="Arial" w:eastAsia="Arial" w:hAnsi="Arial" w:cs="Arial"/>
          <w:color w:val="3A3A3A"/>
          <w:w w:val="95"/>
          <w:sz w:val="19"/>
          <w:szCs w:val="19"/>
        </w:rPr>
        <w:t>backend&amp;database</w:t>
      </w:r>
      <w:proofErr w:type="spellEnd"/>
      <w:r w:rsidRPr="00670189">
        <w:rPr>
          <w:rFonts w:ascii="Arial" w:eastAsia="Arial" w:hAnsi="Arial" w:cs="Arial"/>
          <w:color w:val="3A3A3A"/>
          <w:w w:val="95"/>
          <w:sz w:val="19"/>
          <w:szCs w:val="19"/>
        </w:rPr>
        <w:t xml:space="preserve"> to do this app.</w:t>
      </w:r>
    </w:p>
    <w:p w:rsidR="008A7CBF" w:rsidRPr="008A7CBF" w:rsidRDefault="008A7CBF" w:rsidP="00156B51">
      <w:pPr>
        <w:ind w:left="207"/>
        <w:rPr>
          <w:rFonts w:ascii="Arial" w:eastAsia="Arial" w:hAnsi="Arial" w:cs="Arial"/>
          <w:sz w:val="19"/>
          <w:szCs w:val="19"/>
        </w:rPr>
      </w:pPr>
    </w:p>
    <w:p w:rsidR="00156B51" w:rsidRDefault="00156B51" w:rsidP="00156B51">
      <w:pPr>
        <w:spacing w:before="41" w:line="200" w:lineRule="exact"/>
        <w:ind w:left="212"/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</w:pPr>
    </w:p>
    <w:p w:rsidR="00156B51" w:rsidRDefault="00156B51">
      <w:pPr>
        <w:spacing w:before="41" w:line="200" w:lineRule="exact"/>
        <w:ind w:left="212"/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</w:pPr>
    </w:p>
    <w:p w:rsidR="00670189" w:rsidRPr="008A7CBF" w:rsidRDefault="00670189" w:rsidP="00670189">
      <w:pPr>
        <w:spacing w:before="24" w:line="300" w:lineRule="exact"/>
        <w:ind w:left="4114" w:right="3770"/>
        <w:jc w:val="center"/>
        <w:rPr>
          <w:rFonts w:ascii="Arial" w:eastAsia="Arial" w:hAnsi="Arial" w:cs="Arial"/>
          <w:b/>
          <w:color w:val="FFFFFF"/>
          <w:w w:val="99"/>
          <w:position w:val="-1"/>
          <w:sz w:val="27"/>
          <w:szCs w:val="27"/>
        </w:rPr>
      </w:pPr>
      <w:r>
        <w:rPr>
          <w:rFonts w:ascii="Arial" w:eastAsia="Arial" w:hAnsi="Arial" w:cs="Arial"/>
          <w:b/>
          <w:color w:val="FFFFFF"/>
          <w:w w:val="99"/>
          <w:position w:val="-1"/>
          <w:sz w:val="27"/>
          <w:szCs w:val="27"/>
          <w:highlight w:val="black"/>
        </w:rPr>
        <w:t>Work experience</w:t>
      </w:r>
    </w:p>
    <w:p w:rsidR="00156B51" w:rsidRDefault="00156B51">
      <w:pPr>
        <w:spacing w:before="41" w:line="200" w:lineRule="exact"/>
        <w:ind w:left="212"/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</w:pPr>
    </w:p>
    <w:p w:rsidR="00156B51" w:rsidRDefault="00156B51">
      <w:pPr>
        <w:spacing w:before="41" w:line="200" w:lineRule="exact"/>
        <w:ind w:left="212"/>
        <w:rPr>
          <w:rFonts w:ascii="Arial" w:eastAsia="Arial" w:hAnsi="Arial" w:cs="Arial"/>
          <w:color w:val="3A3A3A"/>
          <w:w w:val="101"/>
          <w:position w:val="-1"/>
          <w:sz w:val="19"/>
          <w:szCs w:val="19"/>
        </w:rPr>
      </w:pPr>
    </w:p>
    <w:p w:rsidR="00753779" w:rsidRPr="00156B51" w:rsidRDefault="00156B51" w:rsidP="00156B51">
      <w:pPr>
        <w:spacing w:before="24" w:line="300" w:lineRule="exact"/>
        <w:ind w:right="3770"/>
        <w:rPr>
          <w:rFonts w:ascii="Arial" w:eastAsia="Arial" w:hAnsi="Arial" w:cs="Arial"/>
          <w:sz w:val="27"/>
          <w:szCs w:val="27"/>
        </w:rPr>
        <w:sectPr w:rsidR="00753779" w:rsidRPr="00156B51">
          <w:pgSz w:w="11900" w:h="16840"/>
          <w:pgMar w:top="520" w:right="1060" w:bottom="280" w:left="720" w:header="720" w:footer="720" w:gutter="0"/>
          <w:cols w:space="720"/>
        </w:sectPr>
      </w:pPr>
      <w:r>
        <w:pict>
          <v:group id="_x0000_s1042" style="position:absolute;margin-left:40.45pt;margin-top:705pt;width:514.1pt;height:0;z-index:-251659264;mso-position-horizontal-relative:page;mso-position-vertical-relative:page" coordorigin="809,12869" coordsize="10282,0">
            <v:shape id="_x0000_s1043" style="position:absolute;left:809;top:12869;width:10282;height:0" coordorigin="809,12869" coordsize="10282,0" path="m809,12869r10282,e" filled="f" strokeweight=".26436mm">
              <v:path arrowok="t"/>
            </v:shape>
            <w10:wrap anchorx="page" anchory="page"/>
          </v:group>
        </w:pict>
      </w:r>
    </w:p>
    <w:p w:rsidR="00753779" w:rsidRDefault="00C82753">
      <w:pPr>
        <w:spacing w:before="94"/>
        <w:ind w:left="212" w:right="-29"/>
        <w:rPr>
          <w:rFonts w:ascii="Arial" w:eastAsia="Arial" w:hAnsi="Arial" w:cs="Arial"/>
          <w:sz w:val="16"/>
          <w:szCs w:val="16"/>
        </w:rPr>
      </w:pPr>
      <w:r>
        <w:lastRenderedPageBreak/>
        <w:pict>
          <v:group id="_x0000_s1038" style="position:absolute;left:0;text-align:left;margin-left:40.45pt;margin-top:109.85pt;width:514.1pt;height:0;z-index:-251661312;mso-position-horizontal-relative:page;mso-position-vertical-relative:page" coordorigin="809,2197" coordsize="10282,0">
            <v:shape id="_x0000_s1039" style="position:absolute;left:809;top:2197;width:10282;height:0" coordorigin="809,2197" coordsize="10282,0" path="m809,2197r10282,e" filled="f" strokeweight=".26436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w w:val="98"/>
          <w:sz w:val="16"/>
          <w:szCs w:val="16"/>
        </w:rPr>
        <w:t>07/2020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–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10/2020</w:t>
      </w:r>
    </w:p>
    <w:p w:rsidR="00753779" w:rsidRDefault="00C82753">
      <w:pPr>
        <w:spacing w:before="66"/>
        <w:ind w:left="212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8"/>
          <w:sz w:val="16"/>
          <w:szCs w:val="16"/>
        </w:rPr>
        <w:t>Ramallah,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Palestine</w:t>
      </w:r>
    </w:p>
    <w:p w:rsidR="00753779" w:rsidRDefault="00C82753">
      <w:pPr>
        <w:spacing w:before="2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sz w:val="24"/>
          <w:szCs w:val="24"/>
        </w:rPr>
        <w:lastRenderedPageBreak/>
        <w:t>IT trainee</w:t>
      </w:r>
    </w:p>
    <w:p w:rsidR="00753779" w:rsidRDefault="00C82753">
      <w:p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 smartGlobe.fr company</w:t>
      </w:r>
    </w:p>
    <w:p w:rsidR="00753779" w:rsidRDefault="00C82753">
      <w:pPr>
        <w:spacing w:before="29" w:line="284" w:lineRule="auto"/>
        <w:ind w:right="15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trained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the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developing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deploying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enterprise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back-end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applications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following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best practices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using</w:t>
      </w:r>
    </w:p>
    <w:p w:rsidR="00753779" w:rsidRDefault="00C82753">
      <w:pPr>
        <w:spacing w:before="1" w:line="279" w:lineRule="auto"/>
        <w:ind w:right="555"/>
        <w:rPr>
          <w:rFonts w:ascii="Arial" w:eastAsia="Arial" w:hAnsi="Arial" w:cs="Arial"/>
          <w:sz w:val="19"/>
          <w:szCs w:val="19"/>
        </w:rPr>
        <w:sectPr w:rsidR="00753779">
          <w:type w:val="continuous"/>
          <w:pgSz w:w="11900" w:h="16840"/>
          <w:pgMar w:top="520" w:right="1060" w:bottom="280" w:left="720" w:header="720" w:footer="720" w:gutter="0"/>
          <w:cols w:num="2" w:space="720" w:equalWidth="0">
            <w:col w:w="1634" w:space="1094"/>
            <w:col w:w="7392"/>
          </w:cols>
        </w:sect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Node.js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Type</w:t>
      </w:r>
      <w:r w:rsidR="00156B51">
        <w:rPr>
          <w:rFonts w:ascii="Arial" w:eastAsia="Arial" w:hAnsi="Arial" w:cs="Arial"/>
          <w:color w:val="3A3A3A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Script.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Also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I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trained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in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Advanced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CSS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and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Sass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Flexbox,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 w:rsidR="00156B51">
        <w:rPr>
          <w:rFonts w:ascii="Arial" w:eastAsia="Arial" w:hAnsi="Arial" w:cs="Arial"/>
          <w:color w:val="3A3A3A"/>
          <w:w w:val="101"/>
          <w:sz w:val="19"/>
          <w:szCs w:val="19"/>
        </w:rPr>
        <w:t>Grid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.</w:t>
      </w:r>
    </w:p>
    <w:p w:rsidR="00753779" w:rsidRDefault="00C82753">
      <w:pPr>
        <w:spacing w:before="67" w:line="300" w:lineRule="exact"/>
        <w:ind w:left="4551" w:right="3571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color w:val="FFFFFF"/>
          <w:w w:val="99"/>
          <w:position w:val="-1"/>
          <w:sz w:val="27"/>
          <w:szCs w:val="27"/>
          <w:highlight w:val="black"/>
        </w:rPr>
        <w:lastRenderedPageBreak/>
        <w:t>Education</w:t>
      </w:r>
    </w:p>
    <w:p w:rsidR="00753779" w:rsidRDefault="00753779">
      <w:pPr>
        <w:spacing w:before="9" w:line="100" w:lineRule="exact"/>
        <w:rPr>
          <w:sz w:val="11"/>
          <w:szCs w:val="11"/>
        </w:rPr>
      </w:pPr>
    </w:p>
    <w:p w:rsidR="00753779" w:rsidRDefault="00753779">
      <w:pPr>
        <w:spacing w:line="200" w:lineRule="exact"/>
        <w:sectPr w:rsidR="00753779">
          <w:pgSz w:w="11900" w:h="16840"/>
          <w:pgMar w:top="540" w:right="1680" w:bottom="280" w:left="720" w:header="720" w:footer="720" w:gutter="0"/>
          <w:cols w:space="720"/>
        </w:sectPr>
      </w:pPr>
    </w:p>
    <w:p w:rsidR="00156B51" w:rsidRDefault="00156B51">
      <w:pPr>
        <w:spacing w:before="94"/>
        <w:ind w:left="212"/>
        <w:rPr>
          <w:rFonts w:ascii="Arial" w:eastAsia="Arial" w:hAnsi="Arial" w:cs="Arial"/>
          <w:w w:val="98"/>
          <w:sz w:val="16"/>
          <w:szCs w:val="16"/>
        </w:rPr>
      </w:pPr>
    </w:p>
    <w:p w:rsidR="00753779" w:rsidRDefault="00C82753">
      <w:pPr>
        <w:spacing w:before="94"/>
        <w:ind w:left="21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8"/>
          <w:sz w:val="16"/>
          <w:szCs w:val="16"/>
        </w:rPr>
        <w:t>2005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–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2016</w:t>
      </w:r>
    </w:p>
    <w:p w:rsidR="00753779" w:rsidRDefault="00C82753">
      <w:pPr>
        <w:spacing w:before="70"/>
        <w:ind w:left="2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98"/>
          <w:sz w:val="16"/>
          <w:szCs w:val="16"/>
        </w:rPr>
        <w:t>Abwien</w:t>
      </w:r>
      <w:proofErr w:type="spellEnd"/>
      <w:r>
        <w:rPr>
          <w:rFonts w:ascii="Arial" w:eastAsia="Arial" w:hAnsi="Arial" w:cs="Arial"/>
          <w:w w:val="98"/>
          <w:sz w:val="16"/>
          <w:szCs w:val="16"/>
        </w:rPr>
        <w:t>-Ramallah</w:t>
      </w:r>
    </w:p>
    <w:p w:rsidR="00753779" w:rsidRDefault="00753779">
      <w:pPr>
        <w:spacing w:before="9" w:line="160" w:lineRule="exact"/>
        <w:rPr>
          <w:sz w:val="17"/>
          <w:szCs w:val="17"/>
        </w:rPr>
      </w:pPr>
    </w:p>
    <w:p w:rsidR="00753779" w:rsidRDefault="00753779">
      <w:pPr>
        <w:spacing w:line="200" w:lineRule="exact"/>
      </w:pPr>
    </w:p>
    <w:p w:rsidR="00753779" w:rsidRDefault="00753779">
      <w:pPr>
        <w:spacing w:line="200" w:lineRule="exact"/>
      </w:pPr>
    </w:p>
    <w:p w:rsidR="00753779" w:rsidRDefault="00C82753">
      <w:pPr>
        <w:ind w:left="212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8"/>
          <w:sz w:val="16"/>
          <w:szCs w:val="16"/>
        </w:rPr>
        <w:t>09/2016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–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02/2021</w:t>
      </w:r>
    </w:p>
    <w:p w:rsidR="00753779" w:rsidRDefault="00C82753">
      <w:pPr>
        <w:spacing w:before="71"/>
        <w:ind w:left="21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8"/>
          <w:sz w:val="16"/>
          <w:szCs w:val="16"/>
        </w:rPr>
        <w:t>Ramallah</w:t>
      </w:r>
    </w:p>
    <w:p w:rsidR="00156B51" w:rsidRDefault="00C82753">
      <w:pPr>
        <w:spacing w:before="29"/>
      </w:pPr>
      <w:r>
        <w:br w:type="column"/>
      </w:r>
    </w:p>
    <w:p w:rsidR="00753779" w:rsidRDefault="00C82753">
      <w:pPr>
        <w:spacing w:before="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High school | Excellent</w:t>
      </w:r>
    </w:p>
    <w:p w:rsidR="00753779" w:rsidRDefault="00C82753">
      <w:pPr>
        <w:spacing w:line="240" w:lineRule="exac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Abwien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Secondary School</w:t>
      </w:r>
    </w:p>
    <w:p w:rsidR="00753779" w:rsidRDefault="00C82753">
      <w:pPr>
        <w:spacing w:before="2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3A3A3A"/>
          <w:w w:val="101"/>
          <w:sz w:val="19"/>
          <w:szCs w:val="19"/>
        </w:rPr>
        <w:t>My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high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school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grades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3A3A3A"/>
          <w:w w:val="101"/>
          <w:sz w:val="19"/>
          <w:szCs w:val="19"/>
        </w:rPr>
        <w:t>Tawjihi</w:t>
      </w:r>
      <w:proofErr w:type="spellEnd"/>
      <w:r>
        <w:rPr>
          <w:rFonts w:ascii="Arial" w:eastAsia="Arial" w:hAnsi="Arial" w:cs="Arial"/>
          <w:color w:val="3A3A3A"/>
          <w:w w:val="101"/>
          <w:sz w:val="19"/>
          <w:szCs w:val="19"/>
        </w:rPr>
        <w:t>"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is</w:t>
      </w:r>
      <w:r>
        <w:rPr>
          <w:rFonts w:ascii="Arial" w:eastAsia="Arial" w:hAnsi="Arial" w:cs="Arial"/>
          <w:color w:val="3A3A3A"/>
          <w:sz w:val="19"/>
          <w:szCs w:val="19"/>
        </w:rPr>
        <w:t xml:space="preserve"> </w:t>
      </w:r>
      <w:r>
        <w:rPr>
          <w:rFonts w:ascii="Arial" w:eastAsia="Arial" w:hAnsi="Arial" w:cs="Arial"/>
          <w:color w:val="3A3A3A"/>
          <w:w w:val="101"/>
          <w:sz w:val="19"/>
          <w:szCs w:val="19"/>
        </w:rPr>
        <w:t>95.2</w:t>
      </w:r>
    </w:p>
    <w:p w:rsidR="00753779" w:rsidRDefault="00753779">
      <w:pPr>
        <w:spacing w:before="8" w:line="240" w:lineRule="exact"/>
        <w:rPr>
          <w:sz w:val="24"/>
          <w:szCs w:val="24"/>
        </w:rPr>
      </w:pPr>
    </w:p>
    <w:p w:rsidR="00753779" w:rsidRDefault="00C8275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Computer System Engineering | 77.7</w:t>
      </w:r>
    </w:p>
    <w:p w:rsidR="00753779" w:rsidRDefault="00C82753">
      <w:pPr>
        <w:spacing w:line="240" w:lineRule="exact"/>
        <w:rPr>
          <w:rFonts w:ascii="Arial" w:eastAsia="Arial" w:hAnsi="Arial" w:cs="Arial"/>
          <w:sz w:val="22"/>
          <w:szCs w:val="22"/>
        </w:rPr>
        <w:sectPr w:rsidR="00753779">
          <w:type w:val="continuous"/>
          <w:pgSz w:w="11900" w:h="16840"/>
          <w:pgMar w:top="520" w:right="1680" w:bottom="280" w:left="720" w:header="720" w:footer="720" w:gutter="0"/>
          <w:cols w:num="2" w:space="720" w:equalWidth="0">
            <w:col w:w="1605" w:space="1123"/>
            <w:col w:w="6772"/>
          </w:cols>
        </w:sectPr>
      </w:pPr>
      <w:proofErr w:type="spellStart"/>
      <w:r>
        <w:rPr>
          <w:rFonts w:ascii="Arial" w:eastAsia="Arial" w:hAnsi="Arial" w:cs="Arial"/>
          <w:b/>
          <w:position w:val="-1"/>
          <w:sz w:val="22"/>
          <w:szCs w:val="22"/>
        </w:rPr>
        <w:t>Birzeit</w:t>
      </w:r>
      <w:proofErr w:type="spellEnd"/>
      <w:r>
        <w:rPr>
          <w:rFonts w:ascii="Arial" w:eastAsia="Arial" w:hAnsi="Arial" w:cs="Arial"/>
          <w:b/>
          <w:position w:val="-1"/>
          <w:sz w:val="22"/>
          <w:szCs w:val="22"/>
        </w:rPr>
        <w:t xml:space="preserve"> University</w:t>
      </w:r>
    </w:p>
    <w:p w:rsidR="00753779" w:rsidRDefault="00753779">
      <w:pPr>
        <w:spacing w:before="2" w:line="180" w:lineRule="exact"/>
        <w:rPr>
          <w:sz w:val="19"/>
          <w:szCs w:val="19"/>
        </w:rPr>
      </w:pPr>
    </w:p>
    <w:p w:rsidR="00753779" w:rsidRDefault="00753779">
      <w:pPr>
        <w:spacing w:line="200" w:lineRule="exact"/>
      </w:pPr>
    </w:p>
    <w:p w:rsidR="00753779" w:rsidRDefault="00753779">
      <w:pPr>
        <w:spacing w:line="200" w:lineRule="exact"/>
      </w:pPr>
    </w:p>
    <w:p w:rsidR="00753779" w:rsidRDefault="00C82753">
      <w:pPr>
        <w:spacing w:before="24" w:line="300" w:lineRule="exact"/>
        <w:ind w:left="4863" w:right="3850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color w:val="FFFFFF"/>
          <w:w w:val="99"/>
          <w:position w:val="-1"/>
          <w:sz w:val="27"/>
          <w:szCs w:val="27"/>
          <w:highlight w:val="black"/>
        </w:rPr>
        <w:t>Skills</w:t>
      </w:r>
    </w:p>
    <w:p w:rsidR="00753779" w:rsidRDefault="00753779">
      <w:pPr>
        <w:spacing w:before="7" w:line="100" w:lineRule="exact"/>
        <w:rPr>
          <w:sz w:val="11"/>
          <w:szCs w:val="11"/>
        </w:rPr>
      </w:pPr>
    </w:p>
    <w:p w:rsidR="00753779" w:rsidRDefault="00156B51">
      <w:pPr>
        <w:spacing w:line="200" w:lineRule="exact"/>
      </w:pPr>
      <w:r>
        <w:pict>
          <v:group id="_x0000_s1034" style="position:absolute;margin-left:40.45pt;margin-top:206.8pt;width:514.1pt;height:0;z-index:-251656192;mso-position-horizontal-relative:page;mso-position-vertical-relative:page" coordorigin="809,3911" coordsize="10282,0">
            <v:shape id="_x0000_s1035" style="position:absolute;left:809;top:3911;width:10282;height:0" coordorigin="809,3911" coordsize="10282,0" path="m809,3911r10282,e" filled="f" strokeweight=".26436mm">
              <v:path arrowok="t"/>
            </v:shape>
            <w10:wrap anchorx="page" anchory="page"/>
          </v:group>
        </w:pict>
      </w:r>
    </w:p>
    <w:p w:rsidR="00156B51" w:rsidRDefault="00156B51">
      <w:pPr>
        <w:spacing w:line="200" w:lineRule="exact"/>
        <w:sectPr w:rsidR="00156B51">
          <w:type w:val="continuous"/>
          <w:pgSz w:w="11900" w:h="16840"/>
          <w:pgMar w:top="520" w:right="1680" w:bottom="280" w:left="720" w:header="720" w:footer="720" w:gutter="0"/>
          <w:cols w:space="720"/>
        </w:sectPr>
      </w:pPr>
    </w:p>
    <w:p w:rsidR="00753779" w:rsidRDefault="00C82753" w:rsidP="00156B51">
      <w:pPr>
        <w:spacing w:before="3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thick" w:color="000000"/>
        </w:rPr>
        <w:lastRenderedPageBreak/>
        <w:t>Qualifications:</w:t>
      </w:r>
    </w:p>
    <w:p w:rsidR="00753779" w:rsidRDefault="00753779">
      <w:pPr>
        <w:spacing w:before="1" w:line="260" w:lineRule="exact"/>
        <w:rPr>
          <w:sz w:val="26"/>
          <w:szCs w:val="26"/>
        </w:rPr>
      </w:pPr>
    </w:p>
    <w:p w:rsidR="00753779" w:rsidRDefault="00C82753">
      <w:pPr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 Modern Software</w:t>
      </w:r>
    </w:p>
    <w:p w:rsidR="00753779" w:rsidRDefault="00C82753">
      <w:pPr>
        <w:spacing w:line="240" w:lineRule="exact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Architecture Oct 2019</w:t>
      </w:r>
    </w:p>
    <w:p w:rsidR="00753779" w:rsidRDefault="00753779">
      <w:pPr>
        <w:spacing w:before="11" w:line="240" w:lineRule="exact"/>
        <w:rPr>
          <w:sz w:val="24"/>
          <w:szCs w:val="24"/>
        </w:rPr>
      </w:pPr>
    </w:p>
    <w:p w:rsidR="00753779" w:rsidRDefault="00C82753">
      <w:pPr>
        <w:ind w:left="101" w:right="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Online courses about front end development and back end</w:t>
      </w:r>
    </w:p>
    <w:p w:rsidR="00753779" w:rsidRDefault="00753779">
      <w:pPr>
        <w:spacing w:before="17" w:line="240" w:lineRule="exact"/>
        <w:rPr>
          <w:sz w:val="24"/>
          <w:szCs w:val="24"/>
        </w:rPr>
      </w:pPr>
    </w:p>
    <w:p w:rsidR="00753779" w:rsidRDefault="00C82753">
      <w:pPr>
        <w:ind w:left="351" w:right="-38" w:hanging="2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Advanced CSS and Sass Flexbox, Grid, Animations Oct 2020</w:t>
      </w:r>
    </w:p>
    <w:p w:rsidR="00753779" w:rsidRPr="00156B51" w:rsidRDefault="00C82753" w:rsidP="00156B51">
      <w:pPr>
        <w:spacing w:line="200" w:lineRule="exact"/>
      </w:pPr>
      <w:r>
        <w:br w:type="column"/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lastRenderedPageBreak/>
        <w:t>Skills Programmer:</w:t>
      </w:r>
    </w:p>
    <w:p w:rsidR="00753779" w:rsidRDefault="00753779">
      <w:pPr>
        <w:spacing w:before="1" w:line="260" w:lineRule="exact"/>
        <w:rPr>
          <w:sz w:val="26"/>
          <w:szCs w:val="26"/>
        </w:rPr>
      </w:pPr>
    </w:p>
    <w:p w:rsidR="00753779" w:rsidRDefault="00C8275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C language</w:t>
      </w:r>
    </w:p>
    <w:p w:rsidR="00753779" w:rsidRDefault="00753779">
      <w:pPr>
        <w:spacing w:before="16" w:line="240" w:lineRule="exact"/>
        <w:rPr>
          <w:sz w:val="24"/>
          <w:szCs w:val="24"/>
        </w:rPr>
      </w:pPr>
    </w:p>
    <w:p w:rsidR="00753779" w:rsidRDefault="00C8275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Python (Programming Language)</w:t>
      </w:r>
    </w:p>
    <w:p w:rsidR="00753779" w:rsidRDefault="00753779">
      <w:pPr>
        <w:spacing w:before="12" w:line="240" w:lineRule="exact"/>
        <w:rPr>
          <w:sz w:val="24"/>
          <w:szCs w:val="24"/>
        </w:rPr>
      </w:pPr>
    </w:p>
    <w:p w:rsidR="00753779" w:rsidRDefault="00C8275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Android</w:t>
      </w:r>
    </w:p>
    <w:p w:rsidR="00753779" w:rsidRDefault="00753779">
      <w:pPr>
        <w:spacing w:before="11" w:line="240" w:lineRule="exact"/>
        <w:rPr>
          <w:sz w:val="24"/>
          <w:szCs w:val="24"/>
        </w:rPr>
      </w:pPr>
    </w:p>
    <w:p w:rsidR="00753779" w:rsidRDefault="00C8275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Linux</w:t>
      </w:r>
    </w:p>
    <w:p w:rsidR="00753779" w:rsidRDefault="00753779">
      <w:pPr>
        <w:spacing w:before="16" w:line="240" w:lineRule="exact"/>
        <w:rPr>
          <w:sz w:val="24"/>
          <w:szCs w:val="24"/>
        </w:rPr>
      </w:pPr>
    </w:p>
    <w:p w:rsidR="00753779" w:rsidRDefault="00C8275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English “very good” in reading and writing</w:t>
      </w:r>
    </w:p>
    <w:p w:rsidR="00753779" w:rsidRDefault="00753779">
      <w:pPr>
        <w:spacing w:before="11" w:line="240" w:lineRule="exact"/>
        <w:rPr>
          <w:sz w:val="24"/>
          <w:szCs w:val="24"/>
        </w:rPr>
      </w:pPr>
    </w:p>
    <w:p w:rsidR="00753779" w:rsidRDefault="00C8275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MATLAB</w:t>
      </w:r>
    </w:p>
    <w:p w:rsidR="00753779" w:rsidRDefault="00753779">
      <w:pPr>
        <w:spacing w:before="11" w:line="240" w:lineRule="exact"/>
        <w:rPr>
          <w:sz w:val="24"/>
          <w:szCs w:val="24"/>
        </w:rPr>
      </w:pPr>
    </w:p>
    <w:p w:rsidR="00753779" w:rsidRDefault="00C8275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Arduino</w:t>
      </w:r>
    </w:p>
    <w:p w:rsidR="00753779" w:rsidRDefault="00753779">
      <w:pPr>
        <w:spacing w:before="16" w:line="240" w:lineRule="exact"/>
        <w:rPr>
          <w:sz w:val="24"/>
          <w:szCs w:val="24"/>
        </w:rPr>
      </w:pPr>
    </w:p>
    <w:p w:rsidR="00753779" w:rsidRDefault="00C82753">
      <w:pPr>
        <w:spacing w:line="240" w:lineRule="exact"/>
        <w:rPr>
          <w:rFonts w:ascii="Arial" w:eastAsia="Arial" w:hAnsi="Arial" w:cs="Arial"/>
          <w:sz w:val="22"/>
          <w:szCs w:val="22"/>
        </w:rPr>
        <w:sectPr w:rsidR="00753779">
          <w:type w:val="continuous"/>
          <w:pgSz w:w="11900" w:h="16840"/>
          <w:pgMar w:top="520" w:right="1680" w:bottom="280" w:left="720" w:header="720" w:footer="720" w:gutter="0"/>
          <w:cols w:num="2" w:space="720" w:equalWidth="0">
            <w:col w:w="2375" w:space="790"/>
            <w:col w:w="6335"/>
          </w:cols>
        </w:sectPr>
      </w:pPr>
      <w:r>
        <w:rPr>
          <w:rFonts w:ascii="Arial" w:eastAsia="Arial" w:hAnsi="Arial" w:cs="Arial"/>
          <w:w w:val="95"/>
          <w:position w:val="-1"/>
          <w:sz w:val="22"/>
          <w:szCs w:val="22"/>
        </w:rPr>
        <w:t>•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Java &amp; JavaScript</w:t>
      </w:r>
    </w:p>
    <w:p w:rsidR="00753779" w:rsidRDefault="00C82753">
      <w:pPr>
        <w:spacing w:before="8" w:line="120" w:lineRule="exact"/>
        <w:rPr>
          <w:sz w:val="12"/>
          <w:szCs w:val="12"/>
        </w:rPr>
      </w:pPr>
      <w:r>
        <w:lastRenderedPageBreak/>
        <w:pict>
          <v:group id="_x0000_s1032" style="position:absolute;margin-left:40.45pt;margin-top:55.45pt;width:514.1pt;height:0;z-index:-251657216;mso-position-horizontal-relative:page;mso-position-vertical-relative:page" coordorigin="809,1109" coordsize="10282,0">
            <v:shape id="_x0000_s1033" style="position:absolute;left:809;top:1109;width:10282;height:0" coordorigin="809,1109" coordsize="10282,0" path="m809,1109r10282,e" filled="f" strokeweight=".26436mm">
              <v:path arrowok="t"/>
            </v:shape>
            <w10:wrap anchorx="page" anchory="page"/>
          </v:group>
        </w:pict>
      </w:r>
      <w:r>
        <w:pict>
          <v:group id="_x0000_s1030" style="position:absolute;margin-left:0;margin-top:0;width:594.95pt;height:841.9pt;z-index:-251658240;mso-position-horizontal-relative:page;mso-position-vertical-relative:page" coordsize="11899,16838">
            <v:shape id="_x0000_s1031" style="position:absolute;width:11899;height:16838" coordsize="11899,16838" path="m11899,16838l11899,,,,,16838r11899,xe" fillcolor="#fce9d9" stroked="f">
              <v:path arrowok="t"/>
            </v:shape>
            <w10:wrap anchorx="page" anchory="page"/>
          </v:group>
        </w:pict>
      </w:r>
    </w:p>
    <w:p w:rsidR="00753779" w:rsidRDefault="00753779">
      <w:pPr>
        <w:spacing w:line="200" w:lineRule="exact"/>
      </w:pPr>
    </w:p>
    <w:p w:rsidR="00753779" w:rsidRDefault="00C82753">
      <w:pPr>
        <w:spacing w:before="29"/>
        <w:ind w:left="174" w:right="742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Computer Skills</w:t>
      </w:r>
    </w:p>
    <w:p w:rsidR="00753779" w:rsidRDefault="00C82753">
      <w:pPr>
        <w:spacing w:line="26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1"/>
          <w:sz w:val="22"/>
          <w:szCs w:val="22"/>
        </w:rPr>
        <w:t>Microsoft</w:t>
      </w:r>
      <w:proofErr w:type="gramEnd"/>
      <w:r>
        <w:rPr>
          <w:rFonts w:ascii="Arial" w:eastAsia="Arial" w:hAnsi="Arial" w:cs="Arial"/>
          <w:position w:val="1"/>
          <w:sz w:val="22"/>
          <w:szCs w:val="22"/>
        </w:rPr>
        <w:t xml:space="preserve"> word</w:t>
      </w:r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Tweets</w:t>
      </w:r>
      <w:proofErr w:type="gramEnd"/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Microsoft</w:t>
      </w:r>
      <w:proofErr w:type="gramEnd"/>
      <w:r>
        <w:rPr>
          <w:rFonts w:ascii="Arial" w:eastAsia="Arial" w:hAnsi="Arial" w:cs="Arial"/>
          <w:position w:val="2"/>
          <w:sz w:val="22"/>
          <w:szCs w:val="22"/>
        </w:rPr>
        <w:t xml:space="preserve"> Excel</w:t>
      </w:r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Microsoft</w:t>
      </w:r>
      <w:proofErr w:type="gramEnd"/>
      <w:r>
        <w:rPr>
          <w:rFonts w:ascii="Arial" w:eastAsia="Arial" w:hAnsi="Arial" w:cs="Arial"/>
          <w:position w:val="2"/>
          <w:sz w:val="22"/>
          <w:szCs w:val="22"/>
        </w:rPr>
        <w:t xml:space="preserve"> </w:t>
      </w:r>
      <w:r w:rsidR="00156B51">
        <w:rPr>
          <w:rFonts w:ascii="Arial" w:eastAsia="Arial" w:hAnsi="Arial" w:cs="Arial"/>
          <w:position w:val="2"/>
          <w:sz w:val="22"/>
          <w:szCs w:val="22"/>
        </w:rPr>
        <w:t>PowerPoint</w:t>
      </w:r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Basic</w:t>
      </w:r>
      <w:proofErr w:type="gramEnd"/>
      <w:r>
        <w:rPr>
          <w:rFonts w:ascii="Arial" w:eastAsia="Arial" w:hAnsi="Arial" w:cs="Arial"/>
          <w:position w:val="2"/>
          <w:sz w:val="22"/>
          <w:szCs w:val="22"/>
        </w:rPr>
        <w:t xml:space="preserve"> email usage i.e. sign in, receiving and replying</w:t>
      </w:r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Opening</w:t>
      </w:r>
      <w:proofErr w:type="gramEnd"/>
      <w:r>
        <w:rPr>
          <w:rFonts w:ascii="Arial" w:eastAsia="Arial" w:hAnsi="Arial" w:cs="Arial"/>
          <w:position w:val="2"/>
          <w:sz w:val="22"/>
          <w:szCs w:val="22"/>
        </w:rPr>
        <w:t xml:space="preserve"> and closing files and applications</w:t>
      </w:r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Basic</w:t>
      </w:r>
      <w:proofErr w:type="gramEnd"/>
      <w:r>
        <w:rPr>
          <w:rFonts w:ascii="Arial" w:eastAsia="Arial" w:hAnsi="Arial" w:cs="Arial"/>
          <w:position w:val="2"/>
          <w:sz w:val="22"/>
          <w:szCs w:val="22"/>
        </w:rPr>
        <w:t xml:space="preserve"> internet browsing</w:t>
      </w:r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Creating</w:t>
      </w:r>
      <w:proofErr w:type="gramEnd"/>
      <w:r>
        <w:rPr>
          <w:rFonts w:ascii="Arial" w:eastAsia="Arial" w:hAnsi="Arial" w:cs="Arial"/>
          <w:position w:val="2"/>
          <w:sz w:val="22"/>
          <w:szCs w:val="22"/>
        </w:rPr>
        <w:t>, saving and printing documents and spreadsheets</w:t>
      </w:r>
    </w:p>
    <w:p w:rsidR="00753779" w:rsidRDefault="00C82753">
      <w:pPr>
        <w:spacing w:line="240" w:lineRule="exact"/>
        <w:ind w:left="341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o  </w:t>
      </w:r>
      <w:r>
        <w:rPr>
          <w:rFonts w:ascii="Arial" w:eastAsia="Arial" w:hAnsi="Arial" w:cs="Arial"/>
          <w:position w:val="2"/>
          <w:sz w:val="22"/>
          <w:szCs w:val="22"/>
        </w:rPr>
        <w:t>Basic</w:t>
      </w:r>
      <w:proofErr w:type="gramEnd"/>
      <w:r>
        <w:rPr>
          <w:rFonts w:ascii="Arial" w:eastAsia="Arial" w:hAnsi="Arial" w:cs="Arial"/>
          <w:position w:val="2"/>
          <w:sz w:val="22"/>
          <w:szCs w:val="22"/>
        </w:rPr>
        <w:t xml:space="preserve"> internet browsing</w:t>
      </w:r>
    </w:p>
    <w:p w:rsidR="00753779" w:rsidRDefault="00C82753">
      <w:pPr>
        <w:spacing w:before="5"/>
        <w:ind w:left="3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</w:p>
    <w:p w:rsidR="00753779" w:rsidRDefault="00C82753">
      <w:pPr>
        <w:spacing w:line="240" w:lineRule="exact"/>
        <w:ind w:left="174" w:right="7675"/>
        <w:jc w:val="center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 xml:space="preserve">Personal Skills </w:t>
      </w:r>
    </w:p>
    <w:p w:rsidR="00753779" w:rsidRDefault="00C82753">
      <w:pPr>
        <w:spacing w:line="280" w:lineRule="exact"/>
        <w:ind w:left="341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o </w:t>
      </w:r>
      <w:r>
        <w:rPr>
          <w:position w:val="1"/>
          <w:sz w:val="24"/>
          <w:szCs w:val="24"/>
        </w:rPr>
        <w:t>Critical Thinking</w:t>
      </w:r>
    </w:p>
    <w:p w:rsidR="00753779" w:rsidRDefault="00C82753">
      <w:pPr>
        <w:spacing w:line="260" w:lineRule="exact"/>
        <w:ind w:left="341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r>
        <w:rPr>
          <w:position w:val="2"/>
          <w:sz w:val="24"/>
          <w:szCs w:val="24"/>
        </w:rPr>
        <w:t>Creativity</w:t>
      </w:r>
    </w:p>
    <w:p w:rsidR="00753779" w:rsidRDefault="00C82753">
      <w:pPr>
        <w:spacing w:line="260" w:lineRule="exact"/>
        <w:ind w:left="341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r>
        <w:rPr>
          <w:position w:val="2"/>
          <w:sz w:val="24"/>
          <w:szCs w:val="24"/>
        </w:rPr>
        <w:t>Flexibility</w:t>
      </w:r>
    </w:p>
    <w:p w:rsidR="00753779" w:rsidRDefault="00C82753">
      <w:pPr>
        <w:spacing w:line="260" w:lineRule="exact"/>
        <w:ind w:left="341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r>
        <w:rPr>
          <w:position w:val="2"/>
          <w:sz w:val="24"/>
          <w:szCs w:val="24"/>
        </w:rPr>
        <w:t>Responsible</w:t>
      </w:r>
    </w:p>
    <w:p w:rsidR="00753779" w:rsidRDefault="00C82753">
      <w:pPr>
        <w:spacing w:line="260" w:lineRule="exact"/>
        <w:ind w:left="341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r>
        <w:rPr>
          <w:position w:val="2"/>
          <w:sz w:val="24"/>
          <w:szCs w:val="24"/>
        </w:rPr>
        <w:t>Positive</w:t>
      </w:r>
    </w:p>
    <w:p w:rsidR="00753779" w:rsidRDefault="00C82753">
      <w:pPr>
        <w:spacing w:line="260" w:lineRule="exact"/>
        <w:ind w:left="341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r>
        <w:rPr>
          <w:position w:val="2"/>
          <w:sz w:val="24"/>
          <w:szCs w:val="24"/>
        </w:rPr>
        <w:t>Honest</w:t>
      </w:r>
    </w:p>
    <w:p w:rsidR="00753779" w:rsidRDefault="00C82753">
      <w:pPr>
        <w:spacing w:line="260" w:lineRule="exact"/>
        <w:ind w:left="341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r>
        <w:rPr>
          <w:position w:val="2"/>
          <w:sz w:val="24"/>
          <w:szCs w:val="24"/>
        </w:rPr>
        <w:t>Good attitude</w:t>
      </w:r>
    </w:p>
    <w:p w:rsidR="00753779" w:rsidRDefault="00C82753">
      <w:pPr>
        <w:spacing w:line="260" w:lineRule="exact"/>
        <w:ind w:left="341"/>
        <w:rPr>
          <w:sz w:val="24"/>
          <w:szCs w:val="24"/>
        </w:rPr>
        <w:sectPr w:rsidR="00753779">
          <w:type w:val="continuous"/>
          <w:pgSz w:w="11900" w:h="16840"/>
          <w:pgMar w:top="520" w:right="1680" w:bottom="280" w:left="72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o </w:t>
      </w:r>
      <w:r>
        <w:rPr>
          <w:position w:val="2"/>
          <w:sz w:val="24"/>
          <w:szCs w:val="24"/>
        </w:rPr>
        <w:t>Effective communicator</w:t>
      </w:r>
    </w:p>
    <w:p w:rsidR="00753779" w:rsidRDefault="00C82753">
      <w:pPr>
        <w:spacing w:before="63"/>
        <w:ind w:left="101"/>
        <w:rPr>
          <w:rFonts w:ascii="Arial" w:eastAsia="Arial" w:hAnsi="Arial" w:cs="Arial"/>
          <w:sz w:val="27"/>
          <w:szCs w:val="27"/>
        </w:rPr>
      </w:pPr>
      <w:r>
        <w:lastRenderedPageBreak/>
        <w:pict>
          <v:group id="_x0000_s1028" style="position:absolute;left:0;text-align:left;margin-left:40.45pt;margin-top:60.25pt;width:514.1pt;height:0;z-index:-251654144;mso-position-horizontal-relative:page;mso-position-vertical-relative:page" coordorigin="809,1205" coordsize="10282,0">
            <v:shape id="_x0000_s1029" style="position:absolute;left:809;top:1205;width:10282;height:0" coordorigin="809,1205" coordsize="10282,0" path="m809,1205r10282,e" filled="f" strokeweight=".26436mm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0;margin-top:0;width:594.95pt;height:841.9pt;z-index:-251655168;mso-position-horizontal-relative:page;mso-position-vertical-relative:page" coordsize="11899,16838">
            <v:shape id="_x0000_s1027" style="position:absolute;width:11899;height:16838" coordsize="11899,16838" path="m11899,16838l11899,,,,,16838r11899,xe" fillcolor="#fce9d9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FFFFFF"/>
          <w:w w:val="99"/>
          <w:sz w:val="27"/>
          <w:szCs w:val="27"/>
          <w:highlight w:val="black"/>
        </w:rPr>
        <w:t>Activates</w:t>
      </w:r>
    </w:p>
    <w:p w:rsidR="00753779" w:rsidRDefault="00753779">
      <w:pPr>
        <w:spacing w:line="200" w:lineRule="exact"/>
      </w:pPr>
    </w:p>
    <w:p w:rsidR="00753779" w:rsidRDefault="00753779">
      <w:pPr>
        <w:spacing w:line="200" w:lineRule="exact"/>
      </w:pPr>
    </w:p>
    <w:p w:rsidR="00753779" w:rsidRDefault="00753779">
      <w:pPr>
        <w:spacing w:line="200" w:lineRule="exact"/>
      </w:pPr>
    </w:p>
    <w:p w:rsidR="00753779" w:rsidRDefault="00753779">
      <w:pPr>
        <w:spacing w:before="8" w:line="240" w:lineRule="exact"/>
        <w:rPr>
          <w:sz w:val="24"/>
          <w:szCs w:val="24"/>
        </w:rPr>
      </w:pPr>
    </w:p>
    <w:p w:rsidR="00753779" w:rsidRDefault="00C82753">
      <w:pPr>
        <w:spacing w:line="240" w:lineRule="exact"/>
        <w:ind w:left="221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w w:val="97"/>
          <w:position w:val="-1"/>
          <w:sz w:val="22"/>
          <w:szCs w:val="22"/>
        </w:rPr>
        <w:t>➢</w:t>
      </w:r>
      <w:r>
        <w:rPr>
          <w:rFonts w:ascii="Arial Unicode MS" w:eastAsia="Arial Unicode MS" w:hAnsi="Arial Unicode MS" w:cs="Arial Unicode MS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Participated in: </w:t>
      </w:r>
    </w:p>
    <w:p w:rsidR="00753779" w:rsidRDefault="00753779">
      <w:pPr>
        <w:spacing w:before="8" w:line="220" w:lineRule="exact"/>
        <w:rPr>
          <w:sz w:val="22"/>
          <w:szCs w:val="22"/>
        </w:rPr>
      </w:pPr>
    </w:p>
    <w:p w:rsidR="00753779" w:rsidRDefault="00C82753">
      <w:pPr>
        <w:spacing w:before="33"/>
        <w:ind w:left="221" w:right="75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Organizing the </w:t>
      </w:r>
      <w:proofErr w:type="spellStart"/>
      <w:r>
        <w:rPr>
          <w:rFonts w:ascii="Arial" w:eastAsia="Arial" w:hAnsi="Arial" w:cs="Arial"/>
          <w:sz w:val="22"/>
          <w:szCs w:val="22"/>
        </w:rPr>
        <w:t>IEEEXtreme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11.0 competition [2017].</w:t>
      </w:r>
    </w:p>
    <w:p w:rsidR="00753779" w:rsidRDefault="00753779">
      <w:pPr>
        <w:spacing w:before="11" w:line="240" w:lineRule="exact"/>
        <w:rPr>
          <w:sz w:val="24"/>
          <w:szCs w:val="24"/>
        </w:rPr>
      </w:pPr>
    </w:p>
    <w:p w:rsidR="00753779" w:rsidRDefault="00C82753">
      <w:pPr>
        <w:ind w:left="221" w:right="70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Organizing the “Intelligence Solutions " competition [2018].</w:t>
      </w:r>
    </w:p>
    <w:p w:rsidR="00753779" w:rsidRDefault="00753779">
      <w:pPr>
        <w:spacing w:before="16" w:line="240" w:lineRule="exact"/>
        <w:rPr>
          <w:sz w:val="24"/>
          <w:szCs w:val="24"/>
        </w:rPr>
      </w:pPr>
    </w:p>
    <w:p w:rsidR="00753779" w:rsidRDefault="00C82753">
      <w:pPr>
        <w:ind w:left="221" w:right="70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Participate in “Logic- Rush” Competition in </w:t>
      </w:r>
      <w:proofErr w:type="spellStart"/>
      <w:r>
        <w:rPr>
          <w:rFonts w:ascii="Arial" w:eastAsia="Arial" w:hAnsi="Arial" w:cs="Arial"/>
          <w:sz w:val="22"/>
          <w:szCs w:val="22"/>
        </w:rPr>
        <w:t>Birzeit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University [2019]</w:t>
      </w:r>
    </w:p>
    <w:p w:rsidR="00753779" w:rsidRDefault="00C82753">
      <w:pPr>
        <w:spacing w:before="2"/>
        <w:ind w:left="221" w:right="72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Participate in IQ-test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Competition  in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Birzeit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University [2019].</w:t>
      </w:r>
    </w:p>
    <w:p w:rsidR="00753779" w:rsidRDefault="00753779">
      <w:pPr>
        <w:spacing w:before="1" w:line="180" w:lineRule="exact"/>
        <w:rPr>
          <w:sz w:val="19"/>
          <w:szCs w:val="19"/>
        </w:rPr>
      </w:pPr>
    </w:p>
    <w:p w:rsidR="00753779" w:rsidRDefault="00753779">
      <w:pPr>
        <w:spacing w:line="200" w:lineRule="exact"/>
      </w:pPr>
    </w:p>
    <w:p w:rsidR="00753779" w:rsidRDefault="00753779">
      <w:pPr>
        <w:spacing w:line="200" w:lineRule="exact"/>
      </w:pPr>
    </w:p>
    <w:p w:rsidR="00753779" w:rsidRDefault="00753779">
      <w:pPr>
        <w:spacing w:line="200" w:lineRule="exact"/>
      </w:pPr>
    </w:p>
    <w:p w:rsidR="00753779" w:rsidRDefault="00C82753">
      <w:pPr>
        <w:spacing w:line="240" w:lineRule="exact"/>
        <w:ind w:left="221" w:right="7751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w w:val="97"/>
          <w:sz w:val="22"/>
          <w:szCs w:val="22"/>
          <w:u w:val="thick" w:color="00000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w w:val="97"/>
          <w:sz w:val="22"/>
          <w:szCs w:val="22"/>
          <w:u w:val="thick" w:color="000000"/>
        </w:rPr>
        <w:t>➢</w:t>
      </w:r>
      <w:r>
        <w:rPr>
          <w:rFonts w:ascii="Arial Unicode MS" w:eastAsia="Arial Unicode MS" w:hAnsi="Arial Unicode MS" w:cs="Arial Unicode MS"/>
          <w:w w:val="97"/>
          <w:sz w:val="22"/>
          <w:szCs w:val="22"/>
          <w:u w:val="thick" w:color="000000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courses</w:t>
      </w:r>
      <w:proofErr w:type="gramEnd"/>
      <w:r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 with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certification</w:t>
      </w:r>
    </w:p>
    <w:p w:rsidR="00753779" w:rsidRDefault="00753779">
      <w:pPr>
        <w:spacing w:before="9" w:line="220" w:lineRule="exact"/>
        <w:rPr>
          <w:sz w:val="22"/>
          <w:szCs w:val="22"/>
        </w:rPr>
      </w:pPr>
    </w:p>
    <w:p w:rsidR="00753779" w:rsidRDefault="00C82753">
      <w:pPr>
        <w:spacing w:before="32"/>
        <w:ind w:left="221" w:right="72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Certificate from “Google </w:t>
      </w:r>
      <w:proofErr w:type="gramStart"/>
      <w:r>
        <w:rPr>
          <w:rFonts w:ascii="Arial" w:eastAsia="Arial" w:hAnsi="Arial" w:cs="Arial"/>
          <w:sz w:val="22"/>
          <w:szCs w:val="22"/>
        </w:rPr>
        <w:t>Skills ”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in cooperation with Google Trainer [2019]</w:t>
      </w:r>
    </w:p>
    <w:p w:rsidR="00753779" w:rsidRDefault="00753779">
      <w:pPr>
        <w:spacing w:before="11" w:line="240" w:lineRule="exact"/>
        <w:rPr>
          <w:sz w:val="24"/>
          <w:szCs w:val="24"/>
        </w:rPr>
      </w:pPr>
    </w:p>
    <w:p w:rsidR="00753779" w:rsidRDefault="00C82753">
      <w:pPr>
        <w:ind w:left="221" w:right="73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w w:val="95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Certificate from participate in IEEE GRAND TECH 2019 [2019].</w:t>
      </w:r>
    </w:p>
    <w:sectPr w:rsidR="00753779">
      <w:pgSz w:w="11900" w:h="16840"/>
      <w:pgMar w:top="640" w:right="16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5428"/>
    <w:multiLevelType w:val="multilevel"/>
    <w:tmpl w:val="AE521B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79"/>
    <w:rsid w:val="00156B51"/>
    <w:rsid w:val="00670189"/>
    <w:rsid w:val="00753779"/>
    <w:rsid w:val="008A7CBF"/>
    <w:rsid w:val="00C82753"/>
    <w:rsid w:val="00E2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594273E"/>
  <w15:docId w15:val="{B9DE1C30-3B4D-4D48-958F-50A8F73A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 Taleeb</dc:creator>
  <cp:lastModifiedBy>user</cp:lastModifiedBy>
  <cp:revision>3</cp:revision>
  <cp:lastPrinted>2021-01-20T11:55:00Z</cp:lastPrinted>
  <dcterms:created xsi:type="dcterms:W3CDTF">2021-01-20T11:56:00Z</dcterms:created>
  <dcterms:modified xsi:type="dcterms:W3CDTF">2021-01-20T11:57:00Z</dcterms:modified>
</cp:coreProperties>
</file>